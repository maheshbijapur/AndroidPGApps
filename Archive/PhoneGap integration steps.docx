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92228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PhoneGap integration steps: (Cordova 9.0.0, Android 8.0.0)</w:t>
      </w:r>
    </w:p>
    <w:p w14:paraId="3E902F60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14:paraId="3C763D5B" w14:textId="77777777" w:rsidR="001A346E" w:rsidRPr="001A346E" w:rsidRDefault="001A346E" w:rsidP="001A346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Check you have installed Cordova 9.0.0</w:t>
      </w:r>
    </w:p>
    <w:p w14:paraId="1F1CB0D7" w14:textId="77777777" w:rsidR="001A346E" w:rsidRPr="001A346E" w:rsidRDefault="001A346E" w:rsidP="001A346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Create PhoneGap App</w:t>
      </w:r>
    </w:p>
    <w:p w14:paraId="2AB8E759" w14:textId="77777777" w:rsidR="001A346E" w:rsidRPr="001A346E" w:rsidRDefault="001A346E" w:rsidP="001A346E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$ cordova create hello com.example.bhaviksadiwala.medicalapp HelloWorld</w:t>
      </w:r>
    </w:p>
    <w:p w14:paraId="12900080" w14:textId="77777777" w:rsidR="001A346E" w:rsidRPr="001A346E" w:rsidRDefault="001A346E" w:rsidP="001A346E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All subsequent commands need to be run within the project's directory, or any subdirectories:</w:t>
      </w:r>
    </w:p>
    <w:p w14:paraId="396FE6B2" w14:textId="77777777" w:rsidR="001A346E" w:rsidRPr="001A346E" w:rsidRDefault="001A346E" w:rsidP="001A346E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$ cd hello</w:t>
      </w:r>
    </w:p>
    <w:p w14:paraId="14F21D59" w14:textId="77777777" w:rsidR="001A346E" w:rsidRPr="001A346E" w:rsidRDefault="001A346E" w:rsidP="001A346E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Add Marketo phone gap plugin</w:t>
      </w:r>
    </w:p>
    <w:p w14:paraId="275C9B47" w14:textId="77777777" w:rsidR="001A346E" w:rsidRPr="001A346E" w:rsidRDefault="001A346E" w:rsidP="001A346E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$ cordova plugin add https://github.com/Marketo/PhoneGapPlugin.git --variable APPLICATION_SECRET_KEY="N2p1TlJQbFFZbnFwb3ZzdzZBaTBFcWtC"</w:t>
      </w:r>
    </w:p>
    <w:p w14:paraId="26BDB242" w14:textId="77777777" w:rsidR="001A346E" w:rsidRPr="001A346E" w:rsidRDefault="001A346E" w:rsidP="001A346E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Add FCM phone gap plugin</w:t>
      </w:r>
    </w:p>
    <w:p w14:paraId="566C620C" w14:textId="77777777" w:rsidR="001A346E" w:rsidRPr="001A346E" w:rsidRDefault="001A346E" w:rsidP="001A346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$ cordova plugin add cordova-plugin-fcm</w:t>
      </w:r>
    </w:p>
    <w:p w14:paraId="16FA388F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ab/>
      </w:r>
    </w:p>
    <w:p w14:paraId="18588365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ab/>
        <w:t>Check list of installed plugins in app</w:t>
      </w:r>
    </w:p>
    <w:p w14:paraId="16B56B12" w14:textId="77777777" w:rsidR="001A346E" w:rsidRPr="001A346E" w:rsidRDefault="001A346E" w:rsidP="001A346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$ cordova plugin ls</w:t>
      </w:r>
    </w:p>
    <w:p w14:paraId="48D95FEA" w14:textId="77777777" w:rsidR="001A346E" w:rsidRPr="001A346E" w:rsidRDefault="001A346E" w:rsidP="001A346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Update 3 files</w:t>
      </w:r>
    </w:p>
    <w:p w14:paraId="56416DB2" w14:textId="3136B410" w:rsidR="001A346E" w:rsidRPr="001A346E" w:rsidRDefault="00020E2D" w:rsidP="00020E2D">
      <w:pPr>
        <w:widowControl w:val="0"/>
        <w:numPr>
          <w:ilvl w:val="2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- </w:t>
      </w:r>
      <w:r w:rsidR="001A346E" w:rsidRPr="001A346E">
        <w:rPr>
          <w:rFonts w:ascii="AppleSystemUIFont" w:hAnsi="AppleSystemUIFont" w:cs="AppleSystemUIFont"/>
          <w:color w:val="353535"/>
          <w:sz w:val="20"/>
          <w:szCs w:val="20"/>
        </w:rPr>
        <w:t xml:space="preserve">Add google_services.json file for push in root dir </w:t>
      </w:r>
    </w:p>
    <w:p w14:paraId="271A2FC4" w14:textId="1AA68502" w:rsidR="001A346E" w:rsidRPr="001A346E" w:rsidRDefault="00020E2D" w:rsidP="00020E2D">
      <w:pPr>
        <w:widowControl w:val="0"/>
        <w:numPr>
          <w:ilvl w:val="2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- </w:t>
      </w:r>
      <w:r w:rsidR="001A346E" w:rsidRPr="001A346E">
        <w:rPr>
          <w:rFonts w:ascii="AppleSystemUIFont" w:hAnsi="AppleSystemUIFont" w:cs="AppleSystemUIFont"/>
          <w:color w:val="353535"/>
          <w:sz w:val="20"/>
          <w:szCs w:val="20"/>
        </w:rPr>
        <w:t>Update www/js/index.js file (add steps to initialize marketo sdk, push notification &amp; lead)</w:t>
      </w:r>
    </w:p>
    <w:p w14:paraId="32A72D79" w14:textId="0149643D" w:rsidR="001A346E" w:rsidRPr="001A346E" w:rsidRDefault="00020E2D" w:rsidP="00020E2D">
      <w:pPr>
        <w:widowControl w:val="0"/>
        <w:numPr>
          <w:ilvl w:val="2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>
        <w:rPr>
          <w:rFonts w:ascii="AppleSystemUIFont" w:hAnsi="AppleSystemUIFont" w:cs="AppleSystemUIFont"/>
          <w:color w:val="353535"/>
          <w:sz w:val="20"/>
          <w:szCs w:val="20"/>
        </w:rPr>
        <w:t xml:space="preserve">- </w:t>
      </w:r>
      <w:r w:rsidR="001A346E" w:rsidRPr="001A346E">
        <w:rPr>
          <w:rFonts w:ascii="AppleSystemUIFont" w:hAnsi="AppleSystemUIFont" w:cs="AppleSystemUIFont"/>
          <w:color w:val="353535"/>
          <w:sz w:val="20"/>
          <w:szCs w:val="20"/>
        </w:rPr>
        <w:t>Update dirs value of the - Marketo.gradle file found in com.marketo.plugin folder. (dirs '../app/src/main/aar’)</w:t>
      </w:r>
    </w:p>
    <w:p w14:paraId="5288486F" w14:textId="77777777" w:rsidR="001A346E" w:rsidRPr="001A346E" w:rsidRDefault="001A346E" w:rsidP="001A346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Add platform that you want to target your app</w:t>
      </w:r>
    </w:p>
    <w:p w14:paraId="514F9D1F" w14:textId="77777777" w:rsidR="001A346E" w:rsidRPr="001A346E" w:rsidRDefault="001A346E" w:rsidP="001A346E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$ cordova platform add android</w:t>
      </w:r>
    </w:p>
    <w:p w14:paraId="764B7D15" w14:textId="77777777" w:rsidR="001A346E" w:rsidRPr="001A346E" w:rsidRDefault="001A346E" w:rsidP="001A346E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 xml:space="preserve">$ cordova platform add ios </w:t>
      </w:r>
    </w:p>
    <w:p w14:paraId="490A9221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ab/>
        <w:t>Check list of platforms added</w:t>
      </w:r>
    </w:p>
    <w:p w14:paraId="3594CD70" w14:textId="77777777" w:rsidR="001A346E" w:rsidRPr="001A346E" w:rsidRDefault="001A346E" w:rsidP="001A346E">
      <w:pPr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$ cordova platform ls</w:t>
      </w:r>
    </w:p>
    <w:p w14:paraId="289A062C" w14:textId="77777777" w:rsidR="001A346E" w:rsidRPr="001A346E" w:rsidRDefault="001A346E" w:rsidP="001A346E">
      <w:pPr>
        <w:widowControl w:val="0"/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FCM changes</w:t>
      </w:r>
    </w:p>
    <w:p w14:paraId="37EBA093" w14:textId="32568DFB" w:rsidR="001A346E" w:rsidRPr="001E068B" w:rsidRDefault="001A346E" w:rsidP="001E068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E068B">
        <w:rPr>
          <w:rFonts w:ascii="AppleSystemUIFont" w:hAnsi="AppleSystemUIFont" w:cs="AppleSystemUIFont"/>
          <w:color w:val="353535"/>
          <w:sz w:val="20"/>
          <w:szCs w:val="20"/>
        </w:rPr>
        <w:t>Remove  ‘MyFirebaseInstanceIDService’ file (platforms/android/app/src/main/java/com/gae/scaffolder/plugin)</w:t>
      </w:r>
    </w:p>
    <w:p w14:paraId="657BF207" w14:textId="38C9DDB7" w:rsidR="001A346E" w:rsidRPr="001E068B" w:rsidRDefault="001A346E" w:rsidP="001E068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E068B">
        <w:rPr>
          <w:rFonts w:ascii="AppleSystemUIFont" w:hAnsi="AppleSystemUIFont" w:cs="AppleSystemUIFont"/>
          <w:color w:val="353535"/>
          <w:sz w:val="20"/>
          <w:szCs w:val="20"/>
        </w:rPr>
        <w:t>Modify ‘MyFirebaseMessagingService’ file (platforms/android/app/src/main/java/com/gae/scaffolder/plugin)</w:t>
      </w:r>
    </w:p>
    <w:p w14:paraId="5F00F372" w14:textId="0374236D" w:rsidR="001A346E" w:rsidRPr="001E068B" w:rsidRDefault="001A346E" w:rsidP="001E068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E068B">
        <w:rPr>
          <w:rFonts w:ascii="AppleSystemUIFont" w:hAnsi="AppleSystemUIFont" w:cs="AppleSystemUIFont"/>
          <w:color w:val="353535"/>
          <w:sz w:val="20"/>
          <w:szCs w:val="20"/>
        </w:rPr>
        <w:t>Modify ‘build.gradle’ file (platforms/android/app) - remove duplicate firebase dependencies</w:t>
      </w:r>
    </w:p>
    <w:p w14:paraId="428854C0" w14:textId="49AB56BB" w:rsidR="001A346E" w:rsidRPr="001E068B" w:rsidRDefault="001A346E" w:rsidP="001E068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bookmarkStart w:id="0" w:name="_GoBack"/>
      <w:bookmarkEnd w:id="0"/>
      <w:r w:rsidRPr="001E068B">
        <w:rPr>
          <w:rFonts w:ascii="AppleSystemUIFont" w:hAnsi="AppleSystemUIFont" w:cs="AppleSystemUIFont"/>
          <w:color w:val="353535"/>
          <w:sz w:val="20"/>
          <w:szCs w:val="20"/>
        </w:rPr>
        <w:t>Modify ‘fcm_config_files_process.js’ file (plugins/cordova-plugin-fcm/scripts)</w:t>
      </w:r>
    </w:p>
    <w:p w14:paraId="032818A7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14:paraId="34467C69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14:paraId="0F1F9567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14:paraId="49B33EF3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Step 8.4 changes:</w:t>
      </w:r>
    </w:p>
    <w:p w14:paraId="7C82C265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// change</w:t>
      </w:r>
    </w:p>
    <w:p w14:paraId="3F689FE4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var strings = fs.readFileSync("platforms/android/res/values/strings.xml").toString();</w:t>
      </w:r>
    </w:p>
    <w:p w14:paraId="2BCAC9C4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// to</w:t>
      </w:r>
    </w:p>
    <w:p w14:paraId="1DAB392D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var strings = fs.readFileSync("platforms/android/app/src/main/res/values/strings.xml").toString();</w:t>
      </w:r>
    </w:p>
    <w:p w14:paraId="4CBD2613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14:paraId="0F6A7F9F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// AND</w:t>
      </w:r>
    </w:p>
    <w:p w14:paraId="03AEACA4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14:paraId="5F21B3B1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//change</w:t>
      </w:r>
    </w:p>
    <w:p w14:paraId="2AF77C45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fs.writeFileSync("platforms/android/res/values/strings.xml", strings);</w:t>
      </w:r>
    </w:p>
    <w:p w14:paraId="73673D47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//to</w:t>
      </w:r>
    </w:p>
    <w:p w14:paraId="5AA6C14E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  <w:r w:rsidRPr="001A346E">
        <w:rPr>
          <w:rFonts w:ascii="AppleSystemUIFont" w:hAnsi="AppleSystemUIFont" w:cs="AppleSystemUIFont"/>
          <w:color w:val="353535"/>
          <w:sz w:val="20"/>
          <w:szCs w:val="20"/>
        </w:rPr>
        <w:t>fs.writeFileSync("platforms/android/app/src/main/res/values/strings.xml", strings);</w:t>
      </w:r>
    </w:p>
    <w:p w14:paraId="4A52B88F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14:paraId="627F1D04" w14:textId="77777777" w:rsidR="001A346E" w:rsidRPr="001A346E" w:rsidRDefault="001A346E" w:rsidP="001A346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0"/>
          <w:szCs w:val="20"/>
        </w:rPr>
      </w:pPr>
    </w:p>
    <w:p w14:paraId="4188FED7" w14:textId="77777777" w:rsidR="00C96772" w:rsidRPr="001A346E" w:rsidRDefault="0064383B" w:rsidP="001A346E">
      <w:pPr>
        <w:rPr>
          <w:sz w:val="20"/>
          <w:szCs w:val="20"/>
        </w:rPr>
      </w:pPr>
    </w:p>
    <w:sectPr w:rsidR="00C96772" w:rsidRPr="001A346E" w:rsidSect="00C1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B96E1" w14:textId="77777777" w:rsidR="0064383B" w:rsidRDefault="0064383B" w:rsidP="001A346E">
      <w:r>
        <w:separator/>
      </w:r>
    </w:p>
  </w:endnote>
  <w:endnote w:type="continuationSeparator" w:id="0">
    <w:p w14:paraId="3AF1B1B8" w14:textId="77777777" w:rsidR="0064383B" w:rsidRDefault="0064383B" w:rsidP="001A3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33542" w14:textId="77777777" w:rsidR="0064383B" w:rsidRDefault="0064383B" w:rsidP="001A346E">
      <w:r>
        <w:separator/>
      </w:r>
    </w:p>
  </w:footnote>
  <w:footnote w:type="continuationSeparator" w:id="0">
    <w:p w14:paraId="5EB01AE9" w14:textId="77777777" w:rsidR="0064383B" w:rsidRDefault="0064383B" w:rsidP="001A3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6"/>
      <w:numFmt w:val="decimal"/>
      <w:lvlText w:val="%1."/>
      <w:lvlJc w:val="left"/>
      <w:pPr>
        <w:ind w:left="720" w:hanging="360"/>
      </w:pPr>
    </w:lvl>
    <w:lvl w:ilvl="1" w:tplc="0000038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8"/>
      <w:numFmt w:val="decimal"/>
      <w:lvlText w:val="%1."/>
      <w:lvlJc w:val="left"/>
      <w:pPr>
        <w:ind w:left="720" w:hanging="360"/>
      </w:pPr>
    </w:lvl>
    <w:lvl w:ilvl="1" w:tplc="000004B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780E7223"/>
    <w:multiLevelType w:val="hybridMultilevel"/>
    <w:tmpl w:val="2A4AE290"/>
    <w:lvl w:ilvl="0" w:tplc="B170BBB2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6E"/>
    <w:rsid w:val="00020E2D"/>
    <w:rsid w:val="001A346E"/>
    <w:rsid w:val="001E068B"/>
    <w:rsid w:val="0064383B"/>
    <w:rsid w:val="00C15BA7"/>
    <w:rsid w:val="00DB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34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46E"/>
  </w:style>
  <w:style w:type="paragraph" w:styleId="Footer">
    <w:name w:val="footer"/>
    <w:basedOn w:val="Normal"/>
    <w:link w:val="FooterChar"/>
    <w:uiPriority w:val="99"/>
    <w:unhideWhenUsed/>
    <w:rsid w:val="001A3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46E"/>
  </w:style>
  <w:style w:type="paragraph" w:styleId="ListParagraph">
    <w:name w:val="List Paragraph"/>
    <w:basedOn w:val="Normal"/>
    <w:uiPriority w:val="34"/>
    <w:qFormat/>
    <w:rsid w:val="001E0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1550</Characters>
  <Application>Microsoft Macintosh Word</Application>
  <DocSecurity>0</DocSecurity>
  <Lines>12</Lines>
  <Paragraphs>3</Paragraphs>
  <ScaleCrop>false</ScaleCrop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Sadiwala [C]</dc:creator>
  <cp:keywords/>
  <dc:description/>
  <cp:lastModifiedBy>Bhavik Sadiwala [C]</cp:lastModifiedBy>
  <cp:revision>3</cp:revision>
  <dcterms:created xsi:type="dcterms:W3CDTF">2019-05-22T06:41:00Z</dcterms:created>
  <dcterms:modified xsi:type="dcterms:W3CDTF">2019-05-22T06:43:00Z</dcterms:modified>
</cp:coreProperties>
</file>